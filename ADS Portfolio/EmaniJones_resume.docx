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87DA4" w14:textId="77777777" w:rsidR="00B46917" w:rsidRDefault="00B50CC7">
      <w:pPr>
        <w:pBdr>
          <w:bottom w:val="single" w:sz="6" w:space="0" w:color="FFFFFF"/>
        </w:pBdr>
        <w:spacing w:line="594" w:lineRule="atLeast"/>
        <w:jc w:val="center"/>
        <w:rPr>
          <w:b/>
          <w:bCs/>
          <w:caps/>
          <w:sz w:val="46"/>
          <w:szCs w:val="46"/>
        </w:rPr>
      </w:pPr>
      <w:r>
        <w:rPr>
          <w:b/>
          <w:bCs/>
          <w:caps/>
          <w:sz w:val="46"/>
          <w:szCs w:val="46"/>
        </w:rPr>
        <w:t>EMANI JONES</w:t>
      </w:r>
    </w:p>
    <w:p w14:paraId="6A48B73F" w14:textId="77777777" w:rsidR="00B46917" w:rsidRDefault="00B50CC7">
      <w:pPr>
        <w:pBdr>
          <w:bottom w:val="single" w:sz="6" w:space="0" w:color="FFFFFF"/>
        </w:pBdr>
        <w:spacing w:line="297" w:lineRule="atLeast"/>
        <w:jc w:val="center"/>
        <w:rPr>
          <w:sz w:val="23"/>
          <w:szCs w:val="23"/>
        </w:rPr>
      </w:pPr>
      <w:r>
        <w:rPr>
          <w:sz w:val="23"/>
          <w:szCs w:val="23"/>
        </w:rPr>
        <w:t>229-17 144th Avenue Springfield Gardens</w:t>
      </w:r>
    </w:p>
    <w:p w14:paraId="02AACE59" w14:textId="31B0F35C" w:rsidR="00B46917" w:rsidRDefault="00B50CC7">
      <w:pPr>
        <w:pBdr>
          <w:bottom w:val="single" w:sz="6" w:space="0" w:color="FFFFFF"/>
        </w:pBdr>
        <w:spacing w:line="297" w:lineRule="atLeast"/>
        <w:jc w:val="center"/>
        <w:rPr>
          <w:sz w:val="23"/>
          <w:szCs w:val="23"/>
        </w:rPr>
      </w:pPr>
      <w:r>
        <w:rPr>
          <w:sz w:val="23"/>
          <w:szCs w:val="23"/>
        </w:rPr>
        <w:t>ejones7577@gmail.com </w:t>
      </w:r>
      <w:r>
        <w:rPr>
          <w:color w:val="000000"/>
          <w:sz w:val="23"/>
          <w:szCs w:val="23"/>
        </w:rPr>
        <w:t>• </w:t>
      </w:r>
      <w:r>
        <w:rPr>
          <w:sz w:val="23"/>
          <w:szCs w:val="23"/>
        </w:rPr>
        <w:t>718</w:t>
      </w:r>
      <w:r>
        <w:rPr>
          <w:sz w:val="23"/>
          <w:szCs w:val="23"/>
        </w:rPr>
        <w:noBreakHyphen/>
        <w:t>640</w:t>
      </w:r>
      <w:r>
        <w:rPr>
          <w:sz w:val="23"/>
          <w:szCs w:val="23"/>
        </w:rPr>
        <w:noBreakHyphen/>
        <w:t>6536</w:t>
      </w:r>
    </w:p>
    <w:p w14:paraId="6C74EB3C" w14:textId="37BD484A" w:rsidR="00CF47EE" w:rsidRDefault="002303F8">
      <w:pPr>
        <w:pBdr>
          <w:bottom w:val="single" w:sz="6" w:space="0" w:color="FFFFFF"/>
        </w:pBdr>
        <w:spacing w:line="297" w:lineRule="atLeast"/>
        <w:jc w:val="center"/>
        <w:rPr>
          <w:sz w:val="23"/>
          <w:szCs w:val="23"/>
        </w:rPr>
      </w:pPr>
      <w:r>
        <w:rPr>
          <w:sz w:val="23"/>
          <w:szCs w:val="23"/>
        </w:rPr>
        <w:t>LinkedIn</w:t>
      </w:r>
      <w:r w:rsidR="00CF47EE">
        <w:rPr>
          <w:sz w:val="23"/>
          <w:szCs w:val="23"/>
        </w:rPr>
        <w:t xml:space="preserve">: </w:t>
      </w:r>
      <w:r w:rsidRPr="002303F8">
        <w:rPr>
          <w:sz w:val="23"/>
          <w:szCs w:val="23"/>
        </w:rPr>
        <w:t>www.linkedin.com/in/emani-jones</w:t>
      </w:r>
    </w:p>
    <w:p w14:paraId="290F1071" w14:textId="358B07A4" w:rsidR="00CF47EE" w:rsidRDefault="00CF47EE">
      <w:pPr>
        <w:pBdr>
          <w:bottom w:val="single" w:sz="6" w:space="0" w:color="FFFFFF"/>
        </w:pBdr>
        <w:spacing w:line="297" w:lineRule="atLeast"/>
        <w:jc w:val="center"/>
        <w:rPr>
          <w:sz w:val="23"/>
          <w:szCs w:val="23"/>
        </w:rPr>
      </w:pP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 xml:space="preserve">: </w:t>
      </w:r>
      <w:r w:rsidRPr="00CF47EE">
        <w:rPr>
          <w:sz w:val="23"/>
          <w:szCs w:val="23"/>
        </w:rPr>
        <w:t>https://github.com/ejones11</w:t>
      </w:r>
    </w:p>
    <w:p w14:paraId="7A0F9BAF" w14:textId="77777777" w:rsidR="00CF47EE" w:rsidRDefault="00CF47EE">
      <w:pPr>
        <w:pBdr>
          <w:bottom w:val="single" w:sz="6" w:space="0" w:color="FFFFFF"/>
        </w:pBdr>
        <w:spacing w:line="297" w:lineRule="atLeast"/>
        <w:jc w:val="center"/>
        <w:rPr>
          <w:sz w:val="23"/>
          <w:szCs w:val="23"/>
        </w:rPr>
      </w:pPr>
    </w:p>
    <w:p w14:paraId="6DBAD35E" w14:textId="77777777" w:rsidR="00B46917" w:rsidRDefault="00B46917">
      <w:pPr>
        <w:rPr>
          <w:sz w:val="23"/>
          <w:szCs w:val="23"/>
        </w:rPr>
      </w:pPr>
    </w:p>
    <w:p w14:paraId="334BAF58" w14:textId="77777777" w:rsidR="00B46917" w:rsidRDefault="00B50CC7">
      <w:pPr>
        <w:pBdr>
          <w:bottom w:val="single" w:sz="6" w:space="0" w:color="000000"/>
        </w:pBdr>
        <w:spacing w:before="60" w:line="228" w:lineRule="atLeast"/>
        <w:rPr>
          <w:b/>
          <w:bCs/>
          <w:caps/>
          <w:sz w:val="23"/>
          <w:szCs w:val="23"/>
        </w:rPr>
      </w:pPr>
      <w:r>
        <w:rPr>
          <w:b/>
          <w:bCs/>
          <w:caps/>
          <w:sz w:val="23"/>
          <w:szCs w:val="23"/>
        </w:rPr>
        <w:t>education</w:t>
      </w:r>
    </w:p>
    <w:p w14:paraId="799286A0" w14:textId="77777777" w:rsidR="00B46917" w:rsidRDefault="00B50CC7">
      <w:pPr>
        <w:tabs>
          <w:tab w:val="right" w:pos="11070"/>
        </w:tabs>
        <w:spacing w:line="297" w:lineRule="atLeast"/>
        <w:rPr>
          <w:b/>
          <w:bCs/>
          <w:sz w:val="20"/>
          <w:szCs w:val="20"/>
        </w:rPr>
      </w:pPr>
      <w:r>
        <w:rPr>
          <w:rStyle w:val="fs13fw6"/>
          <w:b/>
          <w:bCs/>
          <w:sz w:val="23"/>
          <w:szCs w:val="23"/>
        </w:rPr>
        <w:t>Syracuse University</w:t>
      </w:r>
      <w:r>
        <w:rPr>
          <w:rStyle w:val="fs13fw6undefinedtdn"/>
          <w:b/>
          <w:bCs/>
          <w:sz w:val="23"/>
          <w:szCs w:val="23"/>
        </w:rPr>
        <w:t xml:space="preserve"> - </w:t>
      </w:r>
      <w:r>
        <w:rPr>
          <w:rStyle w:val="fs13fw6"/>
          <w:b/>
          <w:bCs/>
          <w:sz w:val="23"/>
          <w:szCs w:val="23"/>
        </w:rPr>
        <w:t>David B. Falk College of Sports and Human Dynamics</w:t>
      </w:r>
      <w:r>
        <w:rPr>
          <w:rStyle w:val="fs13fw6"/>
          <w:b/>
          <w:bCs/>
          <w:sz w:val="20"/>
          <w:szCs w:val="20"/>
        </w:rPr>
        <w:tab/>
      </w:r>
      <w:r>
        <w:rPr>
          <w:rStyle w:val="fs13fw6"/>
          <w:b/>
          <w:bCs/>
          <w:sz w:val="23"/>
          <w:szCs w:val="23"/>
        </w:rPr>
        <w:t>Syracuse, NY</w:t>
      </w:r>
    </w:p>
    <w:p w14:paraId="0543A928" w14:textId="77777777" w:rsidR="00B46917" w:rsidRDefault="00B50CC7">
      <w:pPr>
        <w:tabs>
          <w:tab w:val="right" w:pos="11070"/>
        </w:tabs>
        <w:spacing w:line="297" w:lineRule="atLeast"/>
        <w:rPr>
          <w:rStyle w:val="fs13fw4fsi"/>
          <w:i/>
          <w:iCs/>
          <w:sz w:val="23"/>
          <w:szCs w:val="23"/>
        </w:rPr>
      </w:pPr>
      <w:r>
        <w:rPr>
          <w:rStyle w:val="fs13fw4w100multi-lineoverflow-hidden"/>
          <w:sz w:val="23"/>
          <w:szCs w:val="23"/>
        </w:rPr>
        <w:t>B.S.-SPORT MANAGEMENT</w:t>
      </w:r>
      <w:r>
        <w:rPr>
          <w:rStyle w:val="fs13fw4fsi"/>
          <w:i/>
          <w:iCs/>
          <w:sz w:val="23"/>
          <w:szCs w:val="23"/>
        </w:rPr>
        <w:tab/>
      </w:r>
      <w:r>
        <w:rPr>
          <w:rStyle w:val="fs13fw4fsioverflow-hidden"/>
          <w:i/>
          <w:iCs/>
          <w:sz w:val="23"/>
          <w:szCs w:val="23"/>
        </w:rPr>
        <w:t>May 2017 - May 2021</w:t>
      </w:r>
    </w:p>
    <w:p w14:paraId="0FBD0EEB" w14:textId="77777777" w:rsidR="00B46917" w:rsidRDefault="00B50CC7">
      <w:pPr>
        <w:tabs>
          <w:tab w:val="left" w:pos="192"/>
        </w:tabs>
        <w:spacing w:line="228" w:lineRule="atLeast"/>
        <w:rPr>
          <w:sz w:val="23"/>
          <w:szCs w:val="23"/>
        </w:rPr>
      </w:pPr>
      <w:r>
        <w:rPr>
          <w:sz w:val="23"/>
          <w:szCs w:val="23"/>
        </w:rPr>
        <w:t>Minor: Sport Analytics</w:t>
      </w:r>
    </w:p>
    <w:p w14:paraId="62F2075D" w14:textId="7703D7DA" w:rsidR="00B46917" w:rsidRDefault="00B50CC7">
      <w:pPr>
        <w:tabs>
          <w:tab w:val="left" w:pos="192"/>
        </w:tabs>
        <w:spacing w:after="60" w:line="228" w:lineRule="atLeast"/>
        <w:rPr>
          <w:sz w:val="23"/>
          <w:szCs w:val="23"/>
        </w:rPr>
      </w:pPr>
      <w:r>
        <w:rPr>
          <w:sz w:val="23"/>
          <w:szCs w:val="23"/>
        </w:rPr>
        <w:t>GPA: 3.523 | Cum Laude</w:t>
      </w:r>
    </w:p>
    <w:p w14:paraId="3AD76021" w14:textId="77777777" w:rsidR="0069219C" w:rsidRDefault="0069219C">
      <w:pPr>
        <w:tabs>
          <w:tab w:val="left" w:pos="192"/>
        </w:tabs>
        <w:spacing w:after="60" w:line="228" w:lineRule="atLeas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Syracuse University – School of Information Studies</w:t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  <w:t>Syracuse, NY</w:t>
      </w:r>
    </w:p>
    <w:p w14:paraId="58D05A47" w14:textId="77777777" w:rsidR="0069219C" w:rsidRDefault="0069219C">
      <w:pPr>
        <w:tabs>
          <w:tab w:val="left" w:pos="192"/>
        </w:tabs>
        <w:spacing w:after="60" w:line="228" w:lineRule="atLeast"/>
        <w:rPr>
          <w:sz w:val="23"/>
          <w:szCs w:val="23"/>
        </w:rPr>
      </w:pPr>
      <w:r>
        <w:rPr>
          <w:sz w:val="23"/>
          <w:szCs w:val="23"/>
        </w:rPr>
        <w:t xml:space="preserve">M.S </w:t>
      </w:r>
      <w:r>
        <w:rPr>
          <w:b/>
          <w:bCs/>
          <w:sz w:val="23"/>
          <w:szCs w:val="23"/>
        </w:rPr>
        <w:t xml:space="preserve">- </w:t>
      </w:r>
      <w:r w:rsidRPr="0069219C">
        <w:rPr>
          <w:sz w:val="23"/>
          <w:szCs w:val="23"/>
        </w:rPr>
        <w:t>APPLIED DATA SCIENCE AND M.S. IN INFORMATION SYSTEMS</w:t>
      </w:r>
      <w:r w:rsidRPr="0069219C"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  Jan 2022-May 2023</w:t>
      </w:r>
      <w:r w:rsidRPr="0069219C">
        <w:rPr>
          <w:sz w:val="23"/>
          <w:szCs w:val="23"/>
        </w:rPr>
        <w:tab/>
      </w:r>
    </w:p>
    <w:p w14:paraId="38ED80B5" w14:textId="563CF23A" w:rsidR="0069219C" w:rsidRPr="0069219C" w:rsidRDefault="0069219C">
      <w:pPr>
        <w:tabs>
          <w:tab w:val="left" w:pos="192"/>
        </w:tabs>
        <w:spacing w:after="60" w:line="228" w:lineRule="atLeast"/>
        <w:rPr>
          <w:sz w:val="23"/>
          <w:szCs w:val="23"/>
        </w:rPr>
      </w:pPr>
      <w:r>
        <w:rPr>
          <w:sz w:val="23"/>
          <w:szCs w:val="23"/>
        </w:rPr>
        <w:t>Expected Graduation Date – May 2023</w:t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</w:p>
    <w:p w14:paraId="697CBA08" w14:textId="16301BF3" w:rsidR="0069219C" w:rsidRPr="0069219C" w:rsidRDefault="0069219C">
      <w:pPr>
        <w:tabs>
          <w:tab w:val="left" w:pos="192"/>
        </w:tabs>
        <w:spacing w:after="60" w:line="228" w:lineRule="atLeas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  <w:t xml:space="preserve"> </w:t>
      </w:r>
    </w:p>
    <w:p w14:paraId="7A116B40" w14:textId="77777777" w:rsidR="00B46917" w:rsidRDefault="00B50CC7">
      <w:pPr>
        <w:spacing w:line="228" w:lineRule="atLeast"/>
        <w:rPr>
          <w:sz w:val="23"/>
          <w:szCs w:val="23"/>
        </w:rPr>
      </w:pPr>
      <w:r>
        <w:rPr>
          <w:sz w:val="23"/>
          <w:szCs w:val="23"/>
        </w:rPr>
        <w:t> </w:t>
      </w:r>
    </w:p>
    <w:p w14:paraId="094C68BE" w14:textId="77777777" w:rsidR="00B46917" w:rsidRDefault="00B50CC7">
      <w:pPr>
        <w:pBdr>
          <w:bottom w:val="single" w:sz="6" w:space="0" w:color="000000"/>
        </w:pBdr>
        <w:spacing w:before="60" w:line="228" w:lineRule="atLeast"/>
        <w:rPr>
          <w:b/>
          <w:bCs/>
          <w:caps/>
          <w:sz w:val="23"/>
          <w:szCs w:val="23"/>
        </w:rPr>
      </w:pPr>
      <w:r>
        <w:rPr>
          <w:b/>
          <w:bCs/>
          <w:caps/>
          <w:sz w:val="23"/>
          <w:szCs w:val="23"/>
        </w:rPr>
        <w:t>experience</w:t>
      </w:r>
    </w:p>
    <w:p w14:paraId="20D9FF98" w14:textId="77777777" w:rsidR="00CF47EE" w:rsidRDefault="00CF47EE">
      <w:pPr>
        <w:tabs>
          <w:tab w:val="right" w:pos="11070"/>
        </w:tabs>
        <w:spacing w:line="297" w:lineRule="atLeast"/>
        <w:rPr>
          <w:rStyle w:val="fs13fw6overflow-hidden"/>
          <w:b/>
          <w:bCs/>
          <w:sz w:val="23"/>
          <w:szCs w:val="23"/>
        </w:rPr>
      </w:pPr>
    </w:p>
    <w:p w14:paraId="510B5106" w14:textId="77777777" w:rsidR="00CF47EE" w:rsidRDefault="00CF47EE" w:rsidP="00CF47EE">
      <w:pPr>
        <w:tabs>
          <w:tab w:val="right" w:pos="11070"/>
        </w:tabs>
        <w:spacing w:line="297" w:lineRule="atLeast"/>
        <w:rPr>
          <w:rStyle w:val="fs13fw6overflow-hidden"/>
          <w:b/>
          <w:bCs/>
          <w:sz w:val="23"/>
          <w:szCs w:val="23"/>
        </w:rPr>
      </w:pPr>
    </w:p>
    <w:p w14:paraId="3A302A79" w14:textId="77777777" w:rsidR="00CF47EE" w:rsidRDefault="00CF47EE" w:rsidP="00CF47EE">
      <w:pPr>
        <w:tabs>
          <w:tab w:val="right" w:pos="11070"/>
        </w:tabs>
        <w:spacing w:line="297" w:lineRule="atLeast"/>
        <w:rPr>
          <w:rStyle w:val="fs13fw6"/>
          <w:b/>
          <w:bCs/>
          <w:sz w:val="20"/>
          <w:szCs w:val="20"/>
        </w:rPr>
      </w:pPr>
      <w:r>
        <w:rPr>
          <w:rStyle w:val="fs13fw6overflow-hidden"/>
          <w:b/>
          <w:bCs/>
          <w:sz w:val="23"/>
          <w:szCs w:val="23"/>
        </w:rPr>
        <w:t>CITY COLLEGE OF TECHNOLOGY</w:t>
      </w:r>
      <w:r>
        <w:rPr>
          <w:rStyle w:val="fs13fw6"/>
          <w:b/>
          <w:bCs/>
          <w:sz w:val="20"/>
          <w:szCs w:val="20"/>
        </w:rPr>
        <w:tab/>
      </w:r>
      <w:r>
        <w:rPr>
          <w:rStyle w:val="fs13fw6overflow-hidden"/>
          <w:b/>
          <w:bCs/>
          <w:sz w:val="23"/>
          <w:szCs w:val="23"/>
        </w:rPr>
        <w:t>NEW YORK CITY</w:t>
      </w:r>
    </w:p>
    <w:p w14:paraId="64DA2EE2" w14:textId="66078C42" w:rsidR="00CF47EE" w:rsidRDefault="00CF47EE" w:rsidP="00CF47EE">
      <w:pPr>
        <w:tabs>
          <w:tab w:val="right" w:pos="11070"/>
        </w:tabs>
        <w:spacing w:line="297" w:lineRule="atLeast"/>
        <w:rPr>
          <w:rStyle w:val="fs13fw4fsi"/>
          <w:i/>
          <w:iCs/>
          <w:sz w:val="20"/>
          <w:szCs w:val="20"/>
        </w:rPr>
      </w:pPr>
      <w:r>
        <w:rPr>
          <w:rStyle w:val="fs13fw4fsioverflow-hidden"/>
          <w:i/>
          <w:iCs/>
          <w:sz w:val="23"/>
          <w:szCs w:val="23"/>
        </w:rPr>
        <w:t>COVID 19 Database Manager</w:t>
      </w:r>
      <w:r>
        <w:rPr>
          <w:rStyle w:val="fs13fw4fsi"/>
          <w:i/>
          <w:iCs/>
          <w:sz w:val="20"/>
          <w:szCs w:val="20"/>
        </w:rPr>
        <w:tab/>
      </w:r>
      <w:r>
        <w:rPr>
          <w:rStyle w:val="fs13fw4fsioverflow-hidden"/>
          <w:i/>
          <w:iCs/>
          <w:sz w:val="23"/>
          <w:szCs w:val="23"/>
        </w:rPr>
        <w:t>May 2022- Present</w:t>
      </w:r>
    </w:p>
    <w:p w14:paraId="478B4248" w14:textId="77777777" w:rsidR="00CF47EE" w:rsidRDefault="00CF47EE" w:rsidP="00CF47EE">
      <w:pPr>
        <w:numPr>
          <w:ilvl w:val="0"/>
          <w:numId w:val="2"/>
        </w:numPr>
        <w:spacing w:line="228" w:lineRule="atLeast"/>
        <w:ind w:left="780" w:hanging="252"/>
        <w:rPr>
          <w:sz w:val="23"/>
          <w:szCs w:val="23"/>
        </w:rPr>
      </w:pPr>
      <w:r>
        <w:rPr>
          <w:sz w:val="23"/>
          <w:szCs w:val="23"/>
        </w:rPr>
        <w:t>Created a managed SQL database for COVID 19 Contact tracing</w:t>
      </w:r>
    </w:p>
    <w:p w14:paraId="5556F99A" w14:textId="77777777" w:rsidR="00CF47EE" w:rsidRDefault="00CF47EE" w:rsidP="00CF47EE">
      <w:pPr>
        <w:numPr>
          <w:ilvl w:val="0"/>
          <w:numId w:val="2"/>
        </w:numPr>
        <w:spacing w:after="60" w:line="228" w:lineRule="atLeast"/>
        <w:ind w:left="780" w:hanging="252"/>
        <w:rPr>
          <w:sz w:val="23"/>
          <w:szCs w:val="23"/>
        </w:rPr>
      </w:pPr>
      <w:r>
        <w:rPr>
          <w:sz w:val="23"/>
          <w:szCs w:val="23"/>
        </w:rPr>
        <w:t xml:space="preserve">Retrieve COVID 19 records </w:t>
      </w:r>
    </w:p>
    <w:p w14:paraId="7F4698C6" w14:textId="77777777" w:rsidR="00CF47EE" w:rsidRDefault="00CF47EE">
      <w:pPr>
        <w:tabs>
          <w:tab w:val="right" w:pos="11070"/>
        </w:tabs>
        <w:spacing w:line="297" w:lineRule="atLeast"/>
        <w:rPr>
          <w:rStyle w:val="fs13fw6overflow-hidden"/>
          <w:b/>
          <w:bCs/>
          <w:sz w:val="23"/>
          <w:szCs w:val="23"/>
        </w:rPr>
      </w:pPr>
    </w:p>
    <w:p w14:paraId="535B097A" w14:textId="79A66391" w:rsidR="00B46917" w:rsidRDefault="00B50CC7">
      <w:pPr>
        <w:tabs>
          <w:tab w:val="right" w:pos="11070"/>
        </w:tabs>
        <w:spacing w:line="297" w:lineRule="atLeast"/>
        <w:rPr>
          <w:rStyle w:val="fs13fw6"/>
          <w:b/>
          <w:bCs/>
          <w:sz w:val="20"/>
          <w:szCs w:val="20"/>
        </w:rPr>
      </w:pPr>
      <w:r>
        <w:rPr>
          <w:rStyle w:val="fs13fw6overflow-hidden"/>
          <w:b/>
          <w:bCs/>
          <w:sz w:val="23"/>
          <w:szCs w:val="23"/>
        </w:rPr>
        <w:t>CITY COLLEGE OF TECHNOLOGY</w:t>
      </w:r>
      <w:r>
        <w:rPr>
          <w:rStyle w:val="fs13fw6"/>
          <w:b/>
          <w:bCs/>
          <w:sz w:val="20"/>
          <w:szCs w:val="20"/>
        </w:rPr>
        <w:tab/>
      </w:r>
      <w:r>
        <w:rPr>
          <w:rStyle w:val="fs13fw6overflow-hidden"/>
          <w:b/>
          <w:bCs/>
          <w:sz w:val="23"/>
          <w:szCs w:val="23"/>
        </w:rPr>
        <w:t>NEW YORK CITY</w:t>
      </w:r>
    </w:p>
    <w:p w14:paraId="66877FF5" w14:textId="6CECF871" w:rsidR="00B46917" w:rsidRDefault="00B50CC7">
      <w:pPr>
        <w:tabs>
          <w:tab w:val="right" w:pos="11070"/>
        </w:tabs>
        <w:spacing w:line="297" w:lineRule="atLeast"/>
        <w:rPr>
          <w:rStyle w:val="fs13fw4fsi"/>
          <w:i/>
          <w:iCs/>
          <w:sz w:val="20"/>
          <w:szCs w:val="20"/>
        </w:rPr>
      </w:pPr>
      <w:r>
        <w:rPr>
          <w:rStyle w:val="fs13fw4fsioverflow-hidden"/>
          <w:i/>
          <w:iCs/>
          <w:sz w:val="23"/>
          <w:szCs w:val="23"/>
        </w:rPr>
        <w:t>ASSISTANT CAMPUS LOCATION VACCINE AUTHORITY</w:t>
      </w:r>
      <w:r>
        <w:rPr>
          <w:rStyle w:val="fs13fw4fsi"/>
          <w:i/>
          <w:iCs/>
          <w:sz w:val="20"/>
          <w:szCs w:val="20"/>
        </w:rPr>
        <w:tab/>
      </w:r>
      <w:r>
        <w:rPr>
          <w:rStyle w:val="fs13fw4fsioverflow-hidden"/>
          <w:i/>
          <w:iCs/>
          <w:sz w:val="23"/>
          <w:szCs w:val="23"/>
        </w:rPr>
        <w:t>January 202</w:t>
      </w:r>
      <w:r w:rsidR="00CF47EE">
        <w:rPr>
          <w:rStyle w:val="fs13fw4fsioverflow-hidden"/>
          <w:i/>
          <w:iCs/>
          <w:sz w:val="23"/>
          <w:szCs w:val="23"/>
        </w:rPr>
        <w:t>2</w:t>
      </w:r>
      <w:r>
        <w:rPr>
          <w:rStyle w:val="fs13fw4fsioverflow-hidden"/>
          <w:i/>
          <w:iCs/>
          <w:sz w:val="23"/>
          <w:szCs w:val="23"/>
        </w:rPr>
        <w:t xml:space="preserve"> - Present</w:t>
      </w:r>
    </w:p>
    <w:p w14:paraId="7744D6C2" w14:textId="77777777" w:rsidR="00B46917" w:rsidRDefault="00B50CC7">
      <w:pPr>
        <w:numPr>
          <w:ilvl w:val="0"/>
          <w:numId w:val="2"/>
        </w:numPr>
        <w:spacing w:line="228" w:lineRule="atLeast"/>
        <w:ind w:left="780" w:hanging="252"/>
        <w:rPr>
          <w:sz w:val="23"/>
          <w:szCs w:val="23"/>
        </w:rPr>
      </w:pPr>
      <w:r>
        <w:rPr>
          <w:sz w:val="23"/>
          <w:szCs w:val="23"/>
        </w:rPr>
        <w:t>Explain vaccination and immunization policy requirements to new and returning students</w:t>
      </w:r>
    </w:p>
    <w:p w14:paraId="26EFBAE0" w14:textId="77777777" w:rsidR="00B46917" w:rsidRDefault="00B50CC7">
      <w:pPr>
        <w:numPr>
          <w:ilvl w:val="0"/>
          <w:numId w:val="2"/>
        </w:numPr>
        <w:spacing w:line="228" w:lineRule="atLeast"/>
        <w:ind w:left="780" w:hanging="252"/>
        <w:rPr>
          <w:sz w:val="23"/>
          <w:szCs w:val="23"/>
        </w:rPr>
      </w:pPr>
      <w:r>
        <w:rPr>
          <w:sz w:val="23"/>
          <w:szCs w:val="23"/>
        </w:rPr>
        <w:t>Review and process immunization and vaccination records</w:t>
      </w:r>
    </w:p>
    <w:p w14:paraId="55E0FA84" w14:textId="5BACBDF2" w:rsidR="00B46917" w:rsidRDefault="00B50CC7">
      <w:pPr>
        <w:numPr>
          <w:ilvl w:val="0"/>
          <w:numId w:val="2"/>
        </w:numPr>
        <w:spacing w:after="60" w:line="228" w:lineRule="atLeast"/>
        <w:ind w:left="780" w:hanging="252"/>
        <w:rPr>
          <w:sz w:val="23"/>
          <w:szCs w:val="23"/>
        </w:rPr>
      </w:pPr>
      <w:r>
        <w:rPr>
          <w:sz w:val="23"/>
          <w:szCs w:val="23"/>
        </w:rPr>
        <w:t>Assist with phone and email inquiries, related to immunization records</w:t>
      </w:r>
    </w:p>
    <w:p w14:paraId="32F77D4F" w14:textId="77777777" w:rsidR="00B46917" w:rsidRDefault="00B50CC7">
      <w:pPr>
        <w:tabs>
          <w:tab w:val="right" w:pos="11070"/>
        </w:tabs>
        <w:spacing w:line="297" w:lineRule="atLeast"/>
        <w:rPr>
          <w:rStyle w:val="fs13fw6"/>
          <w:b/>
          <w:bCs/>
          <w:sz w:val="20"/>
          <w:szCs w:val="20"/>
        </w:rPr>
      </w:pPr>
      <w:r>
        <w:rPr>
          <w:rStyle w:val="fs13fw6overflow-hidden"/>
          <w:b/>
          <w:bCs/>
          <w:sz w:val="23"/>
          <w:szCs w:val="23"/>
        </w:rPr>
        <w:t>WASSERMAN BASEBALL OPERATIONS</w:t>
      </w:r>
      <w:r>
        <w:rPr>
          <w:rStyle w:val="fs13fw6"/>
          <w:b/>
          <w:bCs/>
          <w:sz w:val="20"/>
          <w:szCs w:val="20"/>
        </w:rPr>
        <w:tab/>
      </w:r>
      <w:r>
        <w:rPr>
          <w:rStyle w:val="fs13fw6overflow-hidden"/>
          <w:b/>
          <w:bCs/>
          <w:sz w:val="23"/>
          <w:szCs w:val="23"/>
        </w:rPr>
        <w:t>NEW YORK CITY</w:t>
      </w:r>
    </w:p>
    <w:p w14:paraId="5B8F13FE" w14:textId="77777777" w:rsidR="00B46917" w:rsidRDefault="00B50CC7">
      <w:pPr>
        <w:tabs>
          <w:tab w:val="right" w:pos="11070"/>
        </w:tabs>
        <w:spacing w:line="297" w:lineRule="atLeast"/>
        <w:rPr>
          <w:rStyle w:val="fs13fw4fsi"/>
          <w:i/>
          <w:iCs/>
          <w:sz w:val="20"/>
          <w:szCs w:val="20"/>
        </w:rPr>
      </w:pPr>
      <w:r>
        <w:rPr>
          <w:rStyle w:val="fs13fw4fsioverflow-hidden"/>
          <w:i/>
          <w:iCs/>
          <w:sz w:val="23"/>
          <w:szCs w:val="23"/>
        </w:rPr>
        <w:t>ANALYTICS INTERN</w:t>
      </w:r>
      <w:r>
        <w:rPr>
          <w:rStyle w:val="fs13fw4fsi"/>
          <w:i/>
          <w:iCs/>
          <w:sz w:val="20"/>
          <w:szCs w:val="20"/>
        </w:rPr>
        <w:tab/>
      </w:r>
      <w:r>
        <w:rPr>
          <w:rStyle w:val="fs13fw4fsioverflow-hidden"/>
          <w:i/>
          <w:iCs/>
          <w:sz w:val="23"/>
          <w:szCs w:val="23"/>
        </w:rPr>
        <w:t>January 2021 - May 2021</w:t>
      </w:r>
    </w:p>
    <w:p w14:paraId="1AFEDE61" w14:textId="77777777" w:rsidR="00B46917" w:rsidRDefault="00B50CC7">
      <w:pPr>
        <w:numPr>
          <w:ilvl w:val="0"/>
          <w:numId w:val="3"/>
        </w:numPr>
        <w:spacing w:line="228" w:lineRule="atLeast"/>
        <w:ind w:left="780" w:hanging="252"/>
        <w:rPr>
          <w:sz w:val="23"/>
          <w:szCs w:val="23"/>
        </w:rPr>
      </w:pPr>
      <w:r>
        <w:rPr>
          <w:sz w:val="23"/>
          <w:szCs w:val="23"/>
        </w:rPr>
        <w:t>Collected and analyzed data</w:t>
      </w:r>
    </w:p>
    <w:p w14:paraId="3EA5E051" w14:textId="77777777" w:rsidR="00B46917" w:rsidRDefault="00B50CC7">
      <w:pPr>
        <w:numPr>
          <w:ilvl w:val="0"/>
          <w:numId w:val="3"/>
        </w:numPr>
        <w:spacing w:line="228" w:lineRule="atLeast"/>
        <w:ind w:left="780" w:hanging="252"/>
        <w:rPr>
          <w:sz w:val="23"/>
          <w:szCs w:val="23"/>
        </w:rPr>
      </w:pPr>
      <w:r>
        <w:rPr>
          <w:sz w:val="23"/>
          <w:szCs w:val="23"/>
        </w:rPr>
        <w:t>added and updated information in a database system</w:t>
      </w:r>
    </w:p>
    <w:p w14:paraId="7C9B5C4A" w14:textId="77777777" w:rsidR="00B46917" w:rsidRDefault="00B50CC7">
      <w:pPr>
        <w:numPr>
          <w:ilvl w:val="0"/>
          <w:numId w:val="3"/>
        </w:numPr>
        <w:spacing w:after="60" w:line="228" w:lineRule="atLeast"/>
        <w:ind w:left="780" w:hanging="252"/>
        <w:rPr>
          <w:sz w:val="23"/>
          <w:szCs w:val="23"/>
        </w:rPr>
      </w:pPr>
      <w:r>
        <w:rPr>
          <w:sz w:val="23"/>
          <w:szCs w:val="23"/>
        </w:rPr>
        <w:t>Created tools for agents to compare and evaluate players</w:t>
      </w:r>
    </w:p>
    <w:p w14:paraId="6F306D0E" w14:textId="77777777" w:rsidR="00B46917" w:rsidRDefault="00B50CC7">
      <w:pPr>
        <w:tabs>
          <w:tab w:val="right" w:pos="11070"/>
        </w:tabs>
        <w:spacing w:line="297" w:lineRule="atLeast"/>
        <w:rPr>
          <w:rStyle w:val="fs13fw6"/>
          <w:b/>
          <w:bCs/>
          <w:sz w:val="20"/>
          <w:szCs w:val="20"/>
        </w:rPr>
      </w:pPr>
      <w:r>
        <w:rPr>
          <w:rStyle w:val="fs13fw6overflow-hidden"/>
          <w:b/>
          <w:bCs/>
          <w:sz w:val="23"/>
          <w:szCs w:val="23"/>
        </w:rPr>
        <w:t>CARRIER DOME</w:t>
      </w:r>
      <w:r>
        <w:rPr>
          <w:rStyle w:val="fs13fw6"/>
          <w:b/>
          <w:bCs/>
          <w:sz w:val="20"/>
          <w:szCs w:val="20"/>
        </w:rPr>
        <w:tab/>
      </w:r>
      <w:proofErr w:type="spellStart"/>
      <w:proofErr w:type="gramStart"/>
      <w:r>
        <w:rPr>
          <w:rStyle w:val="fs13fw6overflow-hidden"/>
          <w:b/>
          <w:bCs/>
          <w:sz w:val="23"/>
          <w:szCs w:val="23"/>
        </w:rPr>
        <w:t>Syracuse,NY</w:t>
      </w:r>
      <w:proofErr w:type="spellEnd"/>
      <w:proofErr w:type="gramEnd"/>
    </w:p>
    <w:p w14:paraId="2FD49AC3" w14:textId="77777777" w:rsidR="00B46917" w:rsidRDefault="00B50CC7">
      <w:pPr>
        <w:tabs>
          <w:tab w:val="right" w:pos="11070"/>
        </w:tabs>
        <w:spacing w:line="297" w:lineRule="atLeast"/>
        <w:rPr>
          <w:rStyle w:val="fs13fw4fsi"/>
          <w:i/>
          <w:iCs/>
          <w:sz w:val="20"/>
          <w:szCs w:val="20"/>
        </w:rPr>
      </w:pPr>
      <w:r>
        <w:rPr>
          <w:rStyle w:val="fs13fw4fsioverflow-hidden"/>
          <w:i/>
          <w:iCs/>
          <w:sz w:val="23"/>
          <w:szCs w:val="23"/>
        </w:rPr>
        <w:t>CHANGEOVER CREW MEMBER</w:t>
      </w:r>
      <w:r>
        <w:rPr>
          <w:rStyle w:val="fs13fw4fsi"/>
          <w:i/>
          <w:iCs/>
          <w:sz w:val="20"/>
          <w:szCs w:val="20"/>
        </w:rPr>
        <w:tab/>
      </w:r>
      <w:r>
        <w:rPr>
          <w:rStyle w:val="fs13fw4fsioverflow-hidden"/>
          <w:i/>
          <w:iCs/>
          <w:sz w:val="23"/>
          <w:szCs w:val="23"/>
        </w:rPr>
        <w:t>May 2019 - December 2020</w:t>
      </w:r>
    </w:p>
    <w:p w14:paraId="0A41FB3E" w14:textId="77777777" w:rsidR="00B46917" w:rsidRDefault="00B50CC7">
      <w:pPr>
        <w:numPr>
          <w:ilvl w:val="0"/>
          <w:numId w:val="4"/>
        </w:numPr>
        <w:spacing w:line="228" w:lineRule="atLeast"/>
        <w:ind w:left="780" w:hanging="252"/>
        <w:rPr>
          <w:sz w:val="23"/>
          <w:szCs w:val="23"/>
        </w:rPr>
      </w:pPr>
      <w:r>
        <w:rPr>
          <w:sz w:val="23"/>
          <w:szCs w:val="23"/>
        </w:rPr>
        <w:t>Set up for events in Syracuse University's Carrier Dome including football and basketball games</w:t>
      </w:r>
    </w:p>
    <w:p w14:paraId="2050292E" w14:textId="77777777" w:rsidR="00B46917" w:rsidRDefault="00B50CC7">
      <w:pPr>
        <w:numPr>
          <w:ilvl w:val="0"/>
          <w:numId w:val="4"/>
        </w:numPr>
        <w:spacing w:after="60" w:line="228" w:lineRule="atLeast"/>
        <w:ind w:left="780" w:hanging="252"/>
        <w:rPr>
          <w:sz w:val="23"/>
          <w:szCs w:val="23"/>
        </w:rPr>
      </w:pPr>
      <w:r>
        <w:rPr>
          <w:sz w:val="23"/>
          <w:szCs w:val="23"/>
        </w:rPr>
        <w:t>Broke down the court, as well as cleaned up after events</w:t>
      </w:r>
    </w:p>
    <w:p w14:paraId="3E489145" w14:textId="77777777" w:rsidR="00B46917" w:rsidRDefault="00B50CC7">
      <w:pPr>
        <w:tabs>
          <w:tab w:val="right" w:pos="11070"/>
        </w:tabs>
        <w:spacing w:line="297" w:lineRule="atLeast"/>
        <w:rPr>
          <w:rStyle w:val="fs13fw6"/>
          <w:b/>
          <w:bCs/>
          <w:sz w:val="20"/>
          <w:szCs w:val="20"/>
        </w:rPr>
      </w:pPr>
      <w:r>
        <w:rPr>
          <w:rStyle w:val="fs13fw6overflow-hidden"/>
          <w:b/>
          <w:bCs/>
          <w:sz w:val="23"/>
          <w:szCs w:val="23"/>
        </w:rPr>
        <w:t>SYRACUSE WOMENS BASKETBALL TEAM</w:t>
      </w:r>
      <w:r>
        <w:rPr>
          <w:rStyle w:val="fs13fw6"/>
          <w:b/>
          <w:bCs/>
          <w:sz w:val="20"/>
          <w:szCs w:val="20"/>
        </w:rPr>
        <w:tab/>
      </w:r>
      <w:proofErr w:type="gramStart"/>
      <w:r>
        <w:rPr>
          <w:rStyle w:val="fs13fw6overflow-hidden"/>
          <w:b/>
          <w:bCs/>
          <w:sz w:val="23"/>
          <w:szCs w:val="23"/>
        </w:rPr>
        <w:t>SYRACUSE,NY</w:t>
      </w:r>
      <w:proofErr w:type="gramEnd"/>
    </w:p>
    <w:p w14:paraId="00F9C974" w14:textId="77777777" w:rsidR="00B46917" w:rsidRDefault="00B50CC7">
      <w:pPr>
        <w:tabs>
          <w:tab w:val="right" w:pos="11070"/>
        </w:tabs>
        <w:spacing w:line="297" w:lineRule="atLeast"/>
        <w:rPr>
          <w:rStyle w:val="fs13fw4fsi"/>
          <w:i/>
          <w:iCs/>
          <w:sz w:val="20"/>
          <w:szCs w:val="20"/>
        </w:rPr>
      </w:pPr>
      <w:r>
        <w:rPr>
          <w:rStyle w:val="fs13fw4fsioverflow-hidden"/>
          <w:i/>
          <w:iCs/>
          <w:sz w:val="23"/>
          <w:szCs w:val="23"/>
        </w:rPr>
        <w:t>ANALYTICS INTERN</w:t>
      </w:r>
      <w:r>
        <w:rPr>
          <w:rStyle w:val="fs13fw4fsi"/>
          <w:i/>
          <w:iCs/>
          <w:sz w:val="20"/>
          <w:szCs w:val="20"/>
        </w:rPr>
        <w:tab/>
      </w:r>
      <w:r>
        <w:rPr>
          <w:rStyle w:val="fs13fw4fsioverflow-hidden"/>
          <w:i/>
          <w:iCs/>
          <w:sz w:val="23"/>
          <w:szCs w:val="23"/>
        </w:rPr>
        <w:t>September 2019 - May 2020</w:t>
      </w:r>
    </w:p>
    <w:p w14:paraId="09B22243" w14:textId="77777777" w:rsidR="00B46917" w:rsidRDefault="00B50CC7">
      <w:pPr>
        <w:numPr>
          <w:ilvl w:val="0"/>
          <w:numId w:val="5"/>
        </w:numPr>
        <w:spacing w:line="228" w:lineRule="atLeast"/>
        <w:ind w:left="780" w:hanging="252"/>
        <w:rPr>
          <w:sz w:val="23"/>
          <w:szCs w:val="23"/>
        </w:rPr>
      </w:pPr>
      <w:r>
        <w:rPr>
          <w:sz w:val="23"/>
          <w:szCs w:val="23"/>
        </w:rPr>
        <w:t>Provided advanced statistical analysis to coaching staff</w:t>
      </w:r>
    </w:p>
    <w:p w14:paraId="11D923E2" w14:textId="77777777" w:rsidR="00B46917" w:rsidRDefault="00B50CC7">
      <w:pPr>
        <w:numPr>
          <w:ilvl w:val="0"/>
          <w:numId w:val="5"/>
        </w:numPr>
        <w:spacing w:line="228" w:lineRule="atLeast"/>
        <w:ind w:left="780" w:hanging="252"/>
        <w:rPr>
          <w:sz w:val="23"/>
          <w:szCs w:val="23"/>
        </w:rPr>
      </w:pPr>
      <w:r>
        <w:rPr>
          <w:sz w:val="23"/>
          <w:szCs w:val="23"/>
        </w:rPr>
        <w:t>Created easy to ready reports of game breakdown</w:t>
      </w:r>
    </w:p>
    <w:p w14:paraId="52425547" w14:textId="77777777" w:rsidR="00B46917" w:rsidRDefault="00B50CC7">
      <w:pPr>
        <w:numPr>
          <w:ilvl w:val="0"/>
          <w:numId w:val="5"/>
        </w:numPr>
        <w:spacing w:after="60" w:line="228" w:lineRule="atLeast"/>
        <w:ind w:left="780" w:hanging="252"/>
        <w:rPr>
          <w:sz w:val="23"/>
          <w:szCs w:val="23"/>
        </w:rPr>
      </w:pPr>
      <w:r>
        <w:rPr>
          <w:sz w:val="23"/>
          <w:szCs w:val="23"/>
        </w:rPr>
        <w:t xml:space="preserve">Created data reports based </w:t>
      </w:r>
      <w:proofErr w:type="gramStart"/>
      <w:r>
        <w:rPr>
          <w:sz w:val="23"/>
          <w:szCs w:val="23"/>
        </w:rPr>
        <w:t>off of</w:t>
      </w:r>
      <w:proofErr w:type="gramEnd"/>
      <w:r>
        <w:rPr>
          <w:sz w:val="23"/>
          <w:szCs w:val="23"/>
        </w:rPr>
        <w:t xml:space="preserve"> film</w:t>
      </w:r>
    </w:p>
    <w:p w14:paraId="55CE6184" w14:textId="77777777" w:rsidR="00B46917" w:rsidRDefault="00B50CC7">
      <w:pPr>
        <w:tabs>
          <w:tab w:val="right" w:pos="11070"/>
        </w:tabs>
        <w:spacing w:line="297" w:lineRule="atLeast"/>
        <w:rPr>
          <w:rStyle w:val="fs13fw6"/>
          <w:b/>
          <w:bCs/>
          <w:sz w:val="20"/>
          <w:szCs w:val="20"/>
        </w:rPr>
      </w:pPr>
      <w:r>
        <w:rPr>
          <w:rStyle w:val="fs13fw6overflow-hidden"/>
          <w:b/>
          <w:bCs/>
          <w:sz w:val="23"/>
          <w:szCs w:val="23"/>
        </w:rPr>
        <w:t>SYRACUSE WOMENS BASKETBALL TEAM</w:t>
      </w:r>
      <w:r>
        <w:rPr>
          <w:rStyle w:val="fs13fw6"/>
          <w:b/>
          <w:bCs/>
          <w:sz w:val="20"/>
          <w:szCs w:val="20"/>
        </w:rPr>
        <w:tab/>
      </w:r>
      <w:proofErr w:type="gramStart"/>
      <w:r>
        <w:rPr>
          <w:rStyle w:val="fs13fw6overflow-hidden"/>
          <w:b/>
          <w:bCs/>
          <w:sz w:val="23"/>
          <w:szCs w:val="23"/>
        </w:rPr>
        <w:t>SYRACUSE,NY</w:t>
      </w:r>
      <w:proofErr w:type="gramEnd"/>
    </w:p>
    <w:p w14:paraId="697FE981" w14:textId="77777777" w:rsidR="00B46917" w:rsidRDefault="00B50CC7">
      <w:pPr>
        <w:tabs>
          <w:tab w:val="right" w:pos="11070"/>
        </w:tabs>
        <w:spacing w:line="297" w:lineRule="atLeast"/>
        <w:rPr>
          <w:rStyle w:val="fs13fw4fsi"/>
          <w:i/>
          <w:iCs/>
          <w:sz w:val="20"/>
          <w:szCs w:val="20"/>
        </w:rPr>
      </w:pPr>
      <w:r>
        <w:rPr>
          <w:rStyle w:val="fs13fw4fsioverflow-hidden"/>
          <w:i/>
          <w:iCs/>
          <w:sz w:val="23"/>
          <w:szCs w:val="23"/>
        </w:rPr>
        <w:t>STUDENT MANAGER</w:t>
      </w:r>
      <w:r>
        <w:rPr>
          <w:rStyle w:val="fs13fw4fsi"/>
          <w:i/>
          <w:iCs/>
          <w:sz w:val="20"/>
          <w:szCs w:val="20"/>
        </w:rPr>
        <w:tab/>
      </w:r>
      <w:r>
        <w:rPr>
          <w:rStyle w:val="fs13fw4fsioverflow-hidden"/>
          <w:i/>
          <w:iCs/>
          <w:sz w:val="23"/>
          <w:szCs w:val="23"/>
        </w:rPr>
        <w:t>September 2017 - May 2020</w:t>
      </w:r>
    </w:p>
    <w:p w14:paraId="6B2DF0EC" w14:textId="77777777" w:rsidR="00B46917" w:rsidRDefault="00B50CC7">
      <w:pPr>
        <w:numPr>
          <w:ilvl w:val="0"/>
          <w:numId w:val="6"/>
        </w:numPr>
        <w:spacing w:line="228" w:lineRule="atLeast"/>
        <w:ind w:left="780" w:hanging="252"/>
        <w:rPr>
          <w:sz w:val="23"/>
          <w:szCs w:val="23"/>
        </w:rPr>
      </w:pPr>
      <w:r>
        <w:rPr>
          <w:sz w:val="23"/>
          <w:szCs w:val="23"/>
        </w:rPr>
        <w:t>Assisted with practice by helping with certain drills or setting up the gym every day before practice starts</w:t>
      </w:r>
    </w:p>
    <w:p w14:paraId="5C807FA0" w14:textId="77777777" w:rsidR="00B46917" w:rsidRDefault="00B50CC7">
      <w:pPr>
        <w:numPr>
          <w:ilvl w:val="0"/>
          <w:numId w:val="6"/>
        </w:numPr>
        <w:spacing w:line="228" w:lineRule="atLeast"/>
        <w:ind w:left="780" w:hanging="252"/>
        <w:rPr>
          <w:sz w:val="23"/>
          <w:szCs w:val="23"/>
        </w:rPr>
      </w:pPr>
      <w:r>
        <w:rPr>
          <w:sz w:val="23"/>
          <w:szCs w:val="23"/>
        </w:rPr>
        <w:lastRenderedPageBreak/>
        <w:t>Managed game operation</w:t>
      </w:r>
    </w:p>
    <w:p w14:paraId="48ACFA8F" w14:textId="77777777" w:rsidR="00B46917" w:rsidRDefault="00B50CC7">
      <w:pPr>
        <w:numPr>
          <w:ilvl w:val="0"/>
          <w:numId w:val="6"/>
        </w:numPr>
        <w:spacing w:after="60" w:line="228" w:lineRule="atLeast"/>
        <w:ind w:left="780" w:hanging="252"/>
        <w:rPr>
          <w:sz w:val="23"/>
          <w:szCs w:val="23"/>
        </w:rPr>
      </w:pPr>
      <w:r>
        <w:rPr>
          <w:sz w:val="23"/>
          <w:szCs w:val="23"/>
        </w:rPr>
        <w:t>Worked closely with the Program Director to plan team trips and events</w:t>
      </w:r>
    </w:p>
    <w:p w14:paraId="2F152D32" w14:textId="77777777" w:rsidR="00B46917" w:rsidRDefault="00B50CC7">
      <w:pPr>
        <w:tabs>
          <w:tab w:val="right" w:pos="11070"/>
        </w:tabs>
        <w:spacing w:line="297" w:lineRule="atLeast"/>
        <w:rPr>
          <w:rStyle w:val="fs13fw6"/>
          <w:b/>
          <w:bCs/>
          <w:sz w:val="20"/>
          <w:szCs w:val="20"/>
        </w:rPr>
      </w:pPr>
      <w:r>
        <w:rPr>
          <w:rStyle w:val="fs13fw6overflow-hidden"/>
          <w:b/>
          <w:bCs/>
          <w:sz w:val="23"/>
          <w:szCs w:val="23"/>
        </w:rPr>
        <w:t>SYRACUSE UNIVERSITY ATHLETICS</w:t>
      </w:r>
      <w:r>
        <w:rPr>
          <w:rStyle w:val="fs13fw6"/>
          <w:b/>
          <w:bCs/>
          <w:sz w:val="20"/>
          <w:szCs w:val="20"/>
        </w:rPr>
        <w:tab/>
      </w:r>
      <w:proofErr w:type="gramStart"/>
      <w:r>
        <w:rPr>
          <w:rStyle w:val="fs13fw6overflow-hidden"/>
          <w:b/>
          <w:bCs/>
          <w:sz w:val="23"/>
          <w:szCs w:val="23"/>
        </w:rPr>
        <w:t>SYRACUSE,NY</w:t>
      </w:r>
      <w:proofErr w:type="gramEnd"/>
    </w:p>
    <w:p w14:paraId="5A73AA8F" w14:textId="77777777" w:rsidR="00B46917" w:rsidRDefault="00B50CC7">
      <w:pPr>
        <w:tabs>
          <w:tab w:val="right" w:pos="11070"/>
        </w:tabs>
        <w:spacing w:line="297" w:lineRule="atLeast"/>
        <w:rPr>
          <w:rStyle w:val="fs13fw4fsi"/>
          <w:i/>
          <w:iCs/>
          <w:sz w:val="20"/>
          <w:szCs w:val="20"/>
        </w:rPr>
      </w:pPr>
      <w:r>
        <w:rPr>
          <w:rStyle w:val="fs13fw4fsioverflow-hidden"/>
          <w:i/>
          <w:iCs/>
          <w:sz w:val="23"/>
          <w:szCs w:val="23"/>
        </w:rPr>
        <w:t>CUSE CREW MEMBER</w:t>
      </w:r>
      <w:r>
        <w:rPr>
          <w:rStyle w:val="fs13fw4fsi"/>
          <w:i/>
          <w:iCs/>
          <w:sz w:val="20"/>
          <w:szCs w:val="20"/>
        </w:rPr>
        <w:tab/>
      </w:r>
      <w:r>
        <w:rPr>
          <w:rStyle w:val="fs13fw4fsioverflow-hidden"/>
          <w:i/>
          <w:iCs/>
          <w:sz w:val="23"/>
          <w:szCs w:val="23"/>
        </w:rPr>
        <w:t>September 2018 - May 2019</w:t>
      </w:r>
    </w:p>
    <w:p w14:paraId="22631029" w14:textId="77777777" w:rsidR="00B46917" w:rsidRDefault="00B50CC7">
      <w:pPr>
        <w:numPr>
          <w:ilvl w:val="0"/>
          <w:numId w:val="7"/>
        </w:numPr>
        <w:spacing w:line="228" w:lineRule="atLeast"/>
        <w:ind w:left="780" w:hanging="252"/>
        <w:rPr>
          <w:sz w:val="23"/>
          <w:szCs w:val="23"/>
        </w:rPr>
      </w:pPr>
      <w:r>
        <w:rPr>
          <w:sz w:val="23"/>
          <w:szCs w:val="23"/>
        </w:rPr>
        <w:t>Assisted in game marketing, promotions, and sponsorship fulfillment</w:t>
      </w:r>
    </w:p>
    <w:p w14:paraId="4D6FB110" w14:textId="77777777" w:rsidR="00B46917" w:rsidRDefault="00B50CC7">
      <w:pPr>
        <w:numPr>
          <w:ilvl w:val="0"/>
          <w:numId w:val="7"/>
        </w:numPr>
        <w:spacing w:line="228" w:lineRule="atLeast"/>
        <w:ind w:left="780" w:hanging="252"/>
        <w:rPr>
          <w:sz w:val="23"/>
          <w:szCs w:val="23"/>
        </w:rPr>
      </w:pPr>
      <w:r>
        <w:rPr>
          <w:sz w:val="23"/>
          <w:szCs w:val="23"/>
        </w:rPr>
        <w:t>assisted in pre - event marketing</w:t>
      </w:r>
    </w:p>
    <w:p w14:paraId="50E8872E" w14:textId="77777777" w:rsidR="00B46917" w:rsidRDefault="00B50CC7">
      <w:pPr>
        <w:numPr>
          <w:ilvl w:val="0"/>
          <w:numId w:val="7"/>
        </w:numPr>
        <w:spacing w:after="60" w:line="228" w:lineRule="atLeast"/>
        <w:ind w:left="780" w:hanging="252"/>
        <w:rPr>
          <w:sz w:val="23"/>
          <w:szCs w:val="23"/>
        </w:rPr>
      </w:pPr>
      <w:r>
        <w:rPr>
          <w:sz w:val="23"/>
          <w:szCs w:val="23"/>
        </w:rPr>
        <w:t>Facility management prior to and after events</w:t>
      </w:r>
    </w:p>
    <w:p w14:paraId="0396DDC9" w14:textId="77777777" w:rsidR="00B46917" w:rsidRDefault="00B50CC7">
      <w:pPr>
        <w:spacing w:line="228" w:lineRule="atLeast"/>
        <w:rPr>
          <w:sz w:val="23"/>
          <w:szCs w:val="23"/>
        </w:rPr>
      </w:pPr>
      <w:r>
        <w:rPr>
          <w:sz w:val="23"/>
          <w:szCs w:val="23"/>
        </w:rPr>
        <w:t> </w:t>
      </w:r>
    </w:p>
    <w:p w14:paraId="4DC714FA" w14:textId="77777777" w:rsidR="00B46917" w:rsidRDefault="00B50CC7">
      <w:pPr>
        <w:pBdr>
          <w:bottom w:val="single" w:sz="6" w:space="0" w:color="000000"/>
        </w:pBdr>
        <w:spacing w:before="60" w:line="228" w:lineRule="atLeast"/>
        <w:rPr>
          <w:b/>
          <w:bCs/>
          <w:caps/>
          <w:sz w:val="23"/>
          <w:szCs w:val="23"/>
        </w:rPr>
      </w:pPr>
      <w:r>
        <w:rPr>
          <w:b/>
          <w:bCs/>
          <w:caps/>
          <w:sz w:val="23"/>
          <w:szCs w:val="23"/>
        </w:rPr>
        <w:t>skills</w:t>
      </w:r>
    </w:p>
    <w:p w14:paraId="697C940F" w14:textId="77777777" w:rsidR="00B46917" w:rsidRDefault="00B50CC7">
      <w:pPr>
        <w:numPr>
          <w:ilvl w:val="0"/>
          <w:numId w:val="8"/>
        </w:numPr>
        <w:spacing w:line="228" w:lineRule="atLeast"/>
        <w:ind w:left="780" w:hanging="252"/>
        <w:rPr>
          <w:sz w:val="23"/>
          <w:szCs w:val="23"/>
        </w:rPr>
      </w:pPr>
      <w:r>
        <w:rPr>
          <w:sz w:val="23"/>
          <w:szCs w:val="23"/>
        </w:rPr>
        <w:t>R and R Studio</w:t>
      </w:r>
    </w:p>
    <w:p w14:paraId="6B48EA19" w14:textId="77777777" w:rsidR="00B46917" w:rsidRDefault="00B50CC7">
      <w:pPr>
        <w:numPr>
          <w:ilvl w:val="0"/>
          <w:numId w:val="8"/>
        </w:numPr>
        <w:spacing w:line="228" w:lineRule="atLeast"/>
        <w:ind w:left="780" w:hanging="252"/>
        <w:rPr>
          <w:sz w:val="23"/>
          <w:szCs w:val="23"/>
        </w:rPr>
      </w:pPr>
      <w:r>
        <w:rPr>
          <w:sz w:val="23"/>
          <w:szCs w:val="23"/>
        </w:rPr>
        <w:t>SQL</w:t>
      </w:r>
    </w:p>
    <w:p w14:paraId="6749BB70" w14:textId="77777777" w:rsidR="00B46917" w:rsidRDefault="00B50CC7">
      <w:pPr>
        <w:numPr>
          <w:ilvl w:val="0"/>
          <w:numId w:val="8"/>
        </w:numPr>
        <w:spacing w:line="228" w:lineRule="atLeast"/>
        <w:ind w:left="780" w:hanging="252"/>
        <w:rPr>
          <w:sz w:val="23"/>
          <w:szCs w:val="23"/>
        </w:rPr>
      </w:pPr>
      <w:r>
        <w:rPr>
          <w:sz w:val="23"/>
          <w:szCs w:val="23"/>
        </w:rPr>
        <w:t>Python</w:t>
      </w:r>
    </w:p>
    <w:p w14:paraId="12A8A95B" w14:textId="77777777" w:rsidR="00B46917" w:rsidRDefault="00B50CC7">
      <w:pPr>
        <w:numPr>
          <w:ilvl w:val="0"/>
          <w:numId w:val="8"/>
        </w:numPr>
        <w:spacing w:line="228" w:lineRule="atLeast"/>
        <w:ind w:left="780" w:hanging="252"/>
        <w:rPr>
          <w:sz w:val="23"/>
          <w:szCs w:val="23"/>
        </w:rPr>
      </w:pPr>
      <w:r>
        <w:rPr>
          <w:sz w:val="23"/>
          <w:szCs w:val="23"/>
        </w:rPr>
        <w:t>Tableau</w:t>
      </w:r>
    </w:p>
    <w:p w14:paraId="6B75D096" w14:textId="77777777" w:rsidR="00B46917" w:rsidRDefault="00B50CC7">
      <w:pPr>
        <w:numPr>
          <w:ilvl w:val="0"/>
          <w:numId w:val="8"/>
        </w:numPr>
        <w:spacing w:line="228" w:lineRule="atLeast"/>
        <w:ind w:left="780" w:hanging="252"/>
        <w:rPr>
          <w:sz w:val="23"/>
          <w:szCs w:val="23"/>
        </w:rPr>
      </w:pPr>
      <w:r>
        <w:rPr>
          <w:sz w:val="23"/>
          <w:szCs w:val="23"/>
        </w:rPr>
        <w:t>Microsoft Excel</w:t>
      </w:r>
    </w:p>
    <w:p w14:paraId="21D0041A" w14:textId="2B658E53" w:rsidR="00B46917" w:rsidRDefault="00B50CC7">
      <w:pPr>
        <w:numPr>
          <w:ilvl w:val="0"/>
          <w:numId w:val="8"/>
        </w:numPr>
        <w:spacing w:line="228" w:lineRule="atLeast"/>
        <w:ind w:left="780" w:hanging="252"/>
        <w:rPr>
          <w:sz w:val="23"/>
          <w:szCs w:val="23"/>
        </w:rPr>
      </w:pPr>
      <w:proofErr w:type="spellStart"/>
      <w:r>
        <w:rPr>
          <w:sz w:val="23"/>
          <w:szCs w:val="23"/>
        </w:rPr>
        <w:t>Eviews</w:t>
      </w:r>
      <w:proofErr w:type="spellEnd"/>
    </w:p>
    <w:p w14:paraId="7211C0BE" w14:textId="004CB7CD" w:rsidR="00D93465" w:rsidRDefault="00D93465">
      <w:pPr>
        <w:numPr>
          <w:ilvl w:val="0"/>
          <w:numId w:val="8"/>
        </w:numPr>
        <w:spacing w:line="228" w:lineRule="atLeast"/>
        <w:ind w:left="780" w:hanging="252"/>
        <w:rPr>
          <w:sz w:val="23"/>
          <w:szCs w:val="23"/>
        </w:rPr>
      </w:pPr>
      <w:r>
        <w:rPr>
          <w:sz w:val="23"/>
          <w:szCs w:val="23"/>
        </w:rPr>
        <w:t>Machine Learning</w:t>
      </w:r>
    </w:p>
    <w:p w14:paraId="1A33ED3F" w14:textId="0ADFDC8F" w:rsidR="00D93465" w:rsidRDefault="00D93465">
      <w:pPr>
        <w:numPr>
          <w:ilvl w:val="0"/>
          <w:numId w:val="8"/>
        </w:numPr>
        <w:spacing w:line="228" w:lineRule="atLeast"/>
        <w:ind w:left="780" w:hanging="252"/>
        <w:rPr>
          <w:sz w:val="23"/>
          <w:szCs w:val="23"/>
        </w:rPr>
      </w:pPr>
      <w:r>
        <w:rPr>
          <w:sz w:val="23"/>
          <w:szCs w:val="23"/>
        </w:rPr>
        <w:t>Natural Language Processing</w:t>
      </w:r>
    </w:p>
    <w:p w14:paraId="443A2BCB" w14:textId="77777777" w:rsidR="00B46917" w:rsidRDefault="00B50CC7">
      <w:pPr>
        <w:spacing w:line="228" w:lineRule="atLeast"/>
        <w:rPr>
          <w:sz w:val="23"/>
          <w:szCs w:val="23"/>
        </w:rPr>
      </w:pPr>
      <w:r>
        <w:rPr>
          <w:sz w:val="23"/>
          <w:szCs w:val="23"/>
        </w:rPr>
        <w:t> </w:t>
      </w:r>
    </w:p>
    <w:p w14:paraId="06AED621" w14:textId="77777777" w:rsidR="00B46917" w:rsidRDefault="00B50CC7">
      <w:pPr>
        <w:pBdr>
          <w:bottom w:val="single" w:sz="6" w:space="0" w:color="000000"/>
        </w:pBdr>
        <w:spacing w:before="60" w:line="228" w:lineRule="atLeast"/>
        <w:rPr>
          <w:b/>
          <w:bCs/>
          <w:caps/>
          <w:sz w:val="23"/>
          <w:szCs w:val="23"/>
        </w:rPr>
      </w:pPr>
      <w:r>
        <w:rPr>
          <w:b/>
          <w:bCs/>
          <w:caps/>
          <w:sz w:val="23"/>
          <w:szCs w:val="23"/>
        </w:rPr>
        <w:t>leadership</w:t>
      </w:r>
    </w:p>
    <w:p w14:paraId="7C59591F" w14:textId="77777777" w:rsidR="00B46917" w:rsidRDefault="00B50CC7">
      <w:pPr>
        <w:numPr>
          <w:ilvl w:val="0"/>
          <w:numId w:val="9"/>
        </w:numPr>
        <w:spacing w:line="228" w:lineRule="atLeast"/>
        <w:ind w:left="780" w:hanging="252"/>
        <w:rPr>
          <w:sz w:val="23"/>
          <w:szCs w:val="23"/>
        </w:rPr>
      </w:pPr>
      <w:r>
        <w:rPr>
          <w:sz w:val="23"/>
          <w:szCs w:val="23"/>
        </w:rPr>
        <w:t>Member of Sport Analytics Women's Club</w:t>
      </w:r>
    </w:p>
    <w:p w14:paraId="0ABCEFC1" w14:textId="77777777" w:rsidR="00B46917" w:rsidRDefault="00B50CC7">
      <w:pPr>
        <w:numPr>
          <w:ilvl w:val="0"/>
          <w:numId w:val="9"/>
        </w:numPr>
        <w:spacing w:line="228" w:lineRule="atLeast"/>
        <w:ind w:left="780" w:hanging="252"/>
        <w:rPr>
          <w:sz w:val="23"/>
          <w:szCs w:val="23"/>
        </w:rPr>
      </w:pPr>
      <w:r>
        <w:rPr>
          <w:sz w:val="23"/>
          <w:szCs w:val="23"/>
        </w:rPr>
        <w:t>Member of Basketball Analytics Club</w:t>
      </w:r>
    </w:p>
    <w:p w14:paraId="0D466B66" w14:textId="17848933" w:rsidR="00B46917" w:rsidRDefault="00B50CC7">
      <w:pPr>
        <w:numPr>
          <w:ilvl w:val="0"/>
          <w:numId w:val="9"/>
        </w:numPr>
        <w:spacing w:line="228" w:lineRule="atLeast"/>
        <w:ind w:left="780" w:hanging="252"/>
        <w:rPr>
          <w:sz w:val="23"/>
          <w:szCs w:val="23"/>
        </w:rPr>
      </w:pPr>
      <w:r>
        <w:rPr>
          <w:sz w:val="23"/>
          <w:szCs w:val="23"/>
        </w:rPr>
        <w:t>Member of Sport Professionals of Color</w:t>
      </w:r>
    </w:p>
    <w:p w14:paraId="52902252" w14:textId="14EE9E64" w:rsidR="004565D3" w:rsidRDefault="004565D3">
      <w:pPr>
        <w:numPr>
          <w:ilvl w:val="0"/>
          <w:numId w:val="9"/>
        </w:numPr>
        <w:spacing w:line="228" w:lineRule="atLeast"/>
        <w:ind w:left="780" w:hanging="252"/>
        <w:rPr>
          <w:sz w:val="23"/>
          <w:szCs w:val="23"/>
        </w:rPr>
      </w:pPr>
      <w:r>
        <w:rPr>
          <w:sz w:val="23"/>
          <w:szCs w:val="23"/>
        </w:rPr>
        <w:t xml:space="preserve">2022 SABR Virtual Analytics Scholarship Recipient </w:t>
      </w:r>
    </w:p>
    <w:sectPr w:rsidR="004565D3">
      <w:pgSz w:w="12225" w:h="15810"/>
      <w:pgMar w:top="855" w:right="570" w:bottom="285" w:left="57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564AEA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2EB4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7DA9C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0BCDF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8CA1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3D056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306AB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A4A57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1805E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A5C21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94E3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19C75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1AE50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170DB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D6E7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B612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8EC59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45460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35D6C3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C960E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B1454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C8B8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8C6C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CC4A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E23D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B8E09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96C12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55BA2C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460C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3826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DC464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6681A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36CEF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3AE56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DCED0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426A0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A3CF3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D08C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1047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4F865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A869A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36204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0206F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DBA8C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767F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C55CFC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E208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35619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862A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67AC3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4885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0AE05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9F8A8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58A3D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D9A297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D5CCC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0D4CF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1EE21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33844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66CC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A2887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A3C07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6864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247CFB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A8A7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45065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0031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CE81E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B483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6DC39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106B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C48CF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38B28F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E2CE8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CB42F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E471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392E7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9E8C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7ADE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068D3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5E81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839808925">
    <w:abstractNumId w:val="0"/>
  </w:num>
  <w:num w:numId="2" w16cid:durableId="1290816241">
    <w:abstractNumId w:val="1"/>
  </w:num>
  <w:num w:numId="3" w16cid:durableId="1964996543">
    <w:abstractNumId w:val="2"/>
  </w:num>
  <w:num w:numId="4" w16cid:durableId="1404064088">
    <w:abstractNumId w:val="3"/>
  </w:num>
  <w:num w:numId="5" w16cid:durableId="316812990">
    <w:abstractNumId w:val="4"/>
  </w:num>
  <w:num w:numId="6" w16cid:durableId="1835219551">
    <w:abstractNumId w:val="5"/>
  </w:num>
  <w:num w:numId="7" w16cid:durableId="1728992669">
    <w:abstractNumId w:val="6"/>
  </w:num>
  <w:num w:numId="8" w16cid:durableId="1553732423">
    <w:abstractNumId w:val="7"/>
  </w:num>
  <w:num w:numId="9" w16cid:durableId="3537684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17"/>
    <w:rsid w:val="002303F8"/>
    <w:rsid w:val="004565D3"/>
    <w:rsid w:val="0069219C"/>
    <w:rsid w:val="00B46917"/>
    <w:rsid w:val="00B50CC7"/>
    <w:rsid w:val="00C271CF"/>
    <w:rsid w:val="00CF47EE"/>
    <w:rsid w:val="00D9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F4AED"/>
  <w15:docId w15:val="{9D3B146F-ACA1-5546-9B4B-9C775CA1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undefinedtdn">
    <w:name w:val="fs13 fw6 undefined tdn"/>
    <w:basedOn w:val="DefaultParagraphFont"/>
  </w:style>
  <w:style w:type="character" w:customStyle="1" w:styleId="fs13fw6">
    <w:name w:val="fs13 fw6"/>
    <w:basedOn w:val="DefaultParagraphFont"/>
  </w:style>
  <w:style w:type="character" w:customStyle="1" w:styleId="fs13fw4w100multi-lineoverflow-hidden">
    <w:name w:val="fs13 fw4 w100 multi-line overflow-hidden"/>
    <w:basedOn w:val="DefaultParagraphFont"/>
  </w:style>
  <w:style w:type="character" w:customStyle="1" w:styleId="fs13fw4fsi">
    <w:name w:val="fs13 fw4 fsi"/>
    <w:basedOn w:val="DefaultParagraphFont"/>
  </w:style>
  <w:style w:type="character" w:customStyle="1" w:styleId="fs13fw4fsioverflow-hidden">
    <w:name w:val="fs13 fw4 fsi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3fw6overflow-hidden">
    <w:name w:val="fs13 fw6 overflow-hidde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0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Emani Jones</cp:lastModifiedBy>
  <cp:revision>5</cp:revision>
  <dcterms:created xsi:type="dcterms:W3CDTF">2022-02-03T19:00:00Z</dcterms:created>
  <dcterms:modified xsi:type="dcterms:W3CDTF">2023-01-18T15:25:00Z</dcterms:modified>
</cp:coreProperties>
</file>